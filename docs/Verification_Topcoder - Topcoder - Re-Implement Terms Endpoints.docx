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B22770" w:rsidRDefault="00484117" w:rsidP="00B758D3">
      <w:pPr>
        <w:jc w:val="center"/>
        <w:rPr>
          <w:b/>
          <w:bCs/>
          <w:color w:val="000000"/>
          <w:sz w:val="32"/>
          <w:szCs w:val="32"/>
        </w:rPr>
      </w:pPr>
      <w:r w:rsidRPr="00484117">
        <w:rPr>
          <w:b/>
          <w:bCs/>
          <w:color w:val="000000"/>
          <w:sz w:val="32"/>
          <w:szCs w:val="32"/>
        </w:rPr>
        <w:tab/>
      </w:r>
      <w:r w:rsidR="0005078A" w:rsidRPr="0005078A">
        <w:rPr>
          <w:b/>
          <w:bCs/>
          <w:color w:val="000000"/>
          <w:sz w:val="32"/>
          <w:szCs w:val="32"/>
        </w:rPr>
        <w:t>Topcoder - Re-Implement Terms Endpoints</w:t>
      </w:r>
    </w:p>
    <w:p w:rsidR="00774E58" w:rsidRPr="00D42143" w:rsidRDefault="004C02EF" w:rsidP="00B758D3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8F3DB1" w:rsidRDefault="005127E6" w:rsidP="00EE62E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4D6A9C" w:rsidRDefault="00BB34F3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 direct app docker is </w:t>
      </w:r>
      <w:r w:rsidRPr="00BB34F3">
        <w:rPr>
          <w:noProof/>
          <w:lang w:eastAsia="zh-CN"/>
        </w:rPr>
        <w:t>https://github.com/appirio-tech/tc-common-tutorials/tree/master/docker/direct-app</w:t>
      </w:r>
    </w:p>
    <w:p w:rsidR="00BB34F3" w:rsidRDefault="00BB34F3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Please follow the above two urls to configure and setup the tc direct app docker.</w:t>
      </w:r>
    </w:p>
    <w:p w:rsidR="005820E0" w:rsidRDefault="005820E0" w:rsidP="00D42143">
      <w:pPr>
        <w:pStyle w:val="af3"/>
        <w:ind w:left="360" w:firstLineChars="0" w:firstLine="0"/>
        <w:rPr>
          <w:noProof/>
          <w:lang w:eastAsia="zh-CN"/>
        </w:rPr>
      </w:pPr>
    </w:p>
    <w:p w:rsidR="005820E0" w:rsidRDefault="005820E0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For the challenge microservice, compile and start it as the previous deployment guide.</w:t>
      </w:r>
    </w:p>
    <w:p w:rsidR="005E4C63" w:rsidRDefault="005E4C63" w:rsidP="00D42143">
      <w:pPr>
        <w:pStyle w:val="af3"/>
        <w:ind w:left="360" w:firstLineChars="0" w:firstLine="0"/>
        <w:rPr>
          <w:noProof/>
          <w:lang w:eastAsia="zh-CN"/>
        </w:rPr>
      </w:pPr>
    </w:p>
    <w:p w:rsidR="005E4C63" w:rsidRDefault="005E4C63" w:rsidP="005E4C63">
      <w:pPr>
        <w:pStyle w:val="af3"/>
        <w:ind w:left="360"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t xml:space="preserve">Then </w:t>
      </w:r>
      <w:r>
        <w:rPr>
          <w:rFonts w:hint="eastAsia"/>
          <w:lang w:eastAsia="zh-CN"/>
        </w:rPr>
        <w:t xml:space="preserve">execute the following sql for the </w:t>
      </w:r>
      <w:r w:rsidR="00B96644" w:rsidRPr="00B96644">
        <w:rPr>
          <w:rFonts w:hint="eastAsia"/>
          <w:color w:val="FF0000"/>
          <w:lang w:eastAsia="zh-CN"/>
        </w:rPr>
        <w:t>common_oltp</w:t>
      </w:r>
      <w:r>
        <w:rPr>
          <w:rFonts w:hint="eastAsia"/>
          <w:lang w:eastAsia="zh-CN"/>
        </w:rPr>
        <w:t xml:space="preserve"> database: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--add the ban for user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user_terms_of_use_ban_xref;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terms_of_use where terms_of_use_id=1111;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 values (1111, null, 5, current, current, 'banned for the user', null, 3);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user_terms_of_use_ban_xref (user_id, terms_of_use_id, create_date) values(132458, 1111, current);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--add dependency terms for user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terms_of_use_dependency;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user_terms_of_use_xref where terms_of_use_id in (4444, 5555);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terms_of_use where terms_of_use_id in (4444, 5555);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 values (4444, null, 5, current, current, 'test terms of use 4', null, 3);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 values (5555, null, 5, current, current, 'test terms of use 5', null, 3);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terms_of_use_dependency values (4444, 5555);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--the term is not electronically agreeable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terms_of_use where terms_of_use_id=6666;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 values (6666, null, 5, current, current, 'test terms of use', null, 2);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--doc sign template is missing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terms_of_use where terms_of_use_id=8888;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 values (8888, null, 5, current, current, 'no sign template id', null, 4);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--test data for agree terms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user_terms_of_use_xref where terms_of_use_id = 7777;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terms_of_use where terms_of_use_id in (7777);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 values (7777, null, 5, current, current, 'test terms of use 7777', 'url 7777', 3);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user_terms_of_use_xref where terms_of_use_id = 9999;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terms_of_use where terms_of_use_id in (9999);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 values (9999, null, 5, current, current, 'test terms of use 9999', 'url 9999', 3);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user_terms_of_use_xref where terms_of_use_id = 2222;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terms_of_use_docusign_template_xref where terms_of_use_id=2222;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delete from terms_of_use where terms_of_use_id = 2222;</w:t>
      </w:r>
    </w:p>
    <w:p w:rsidR="00B96644" w:rsidRDefault="00B96644" w:rsidP="00BC5D72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 values (2222, null, 5, current, current, 'test terms of use 2222', 'url 2222', 4);</w:t>
      </w:r>
    </w:p>
    <w:p w:rsidR="00CC3884" w:rsidRDefault="00B96644" w:rsidP="00844D3E">
      <w:pPr>
        <w:pStyle w:val="af3"/>
        <w:ind w:left="360" w:firstLineChars="0" w:firstLine="0"/>
        <w:rPr>
          <w:lang w:eastAsia="zh-CN"/>
        </w:rPr>
      </w:pPr>
      <w:r>
        <w:rPr>
          <w:lang w:eastAsia="zh-CN"/>
        </w:rPr>
        <w:t>insert into terms_of_use_docusign_template_xref values (2222, 1);</w:t>
      </w:r>
    </w:p>
    <w:p w:rsidR="001542CD" w:rsidRDefault="001542CD" w:rsidP="00081E23">
      <w:pPr>
        <w:ind w:left="360"/>
        <w:rPr>
          <w:lang w:eastAsia="zh-CN"/>
        </w:rPr>
      </w:pP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634807" w:rsidRDefault="0073564D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Import the </w:t>
      </w:r>
      <w:r w:rsidR="00066F63">
        <w:rPr>
          <w:rFonts w:hint="eastAsia"/>
          <w:lang w:eastAsia="zh-CN"/>
        </w:rPr>
        <w:t>docs/</w:t>
      </w:r>
      <w:r w:rsidR="000606A9" w:rsidRPr="000606A9">
        <w:rPr>
          <w:lang w:eastAsia="zh-CN"/>
        </w:rPr>
        <w:t>terms-of-use.postman_collection.json</w:t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Agree terms of use</w:t>
      </w:r>
    </w:p>
    <w:p w:rsidR="007D4269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4710" cy="4080510"/>
            <wp:effectExtent l="19050" t="0" r="889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If agree it again, the error will be: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4710" cy="5175885"/>
            <wp:effectExtent l="19050" t="0" r="889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Agree terms of use (the term is not electronically agreeable)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4710" cy="4149090"/>
            <wp:effectExtent l="19050" t="0" r="889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Agree terms of use (dependen</w:t>
      </w:r>
      <w:r w:rsidR="006A6D3D">
        <w:rPr>
          <w:rFonts w:hint="eastAsia"/>
          <w:lang w:eastAsia="zh-CN"/>
        </w:rPr>
        <w:t>cy</w:t>
      </w:r>
      <w:r w:rsidR="00843DCC">
        <w:rPr>
          <w:rFonts w:hint="eastAsia"/>
          <w:lang w:eastAsia="zh-CN"/>
        </w:rPr>
        <w:t xml:space="preserve"> </w:t>
      </w:r>
      <w:r w:rsidRPr="00510EE3">
        <w:rPr>
          <w:lang w:eastAsia="zh-CN"/>
        </w:rPr>
        <w:t>terms not agreed)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4710" cy="3303905"/>
            <wp:effectExtent l="19050" t="0" r="889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Agree terms of use (user banned for the terms of use)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4710" cy="3166110"/>
            <wp:effectExtent l="19050" t="0" r="889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Agree terms of use (termsOfUse id not found)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6150610"/>
            <wp:effectExtent l="19050" t="0" r="0" b="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Get terms of use(aggreed)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5514975"/>
            <wp:effectExtent l="19050" t="0" r="0" b="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DF" w:rsidRDefault="00365BDF" w:rsidP="006375BC">
      <w:pPr>
        <w:ind w:left="360"/>
        <w:rPr>
          <w:lang w:eastAsia="zh-CN"/>
        </w:rPr>
      </w:pPr>
    </w:p>
    <w:p w:rsidR="00365BDF" w:rsidRDefault="00365BDF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Run the following sql via JDBC or some other tools that can set the </w:t>
      </w:r>
      <w:r w:rsidRPr="00365BDF">
        <w:rPr>
          <w:lang w:eastAsia="zh-CN"/>
        </w:rPr>
        <w:t>terms_text</w:t>
      </w:r>
      <w:r>
        <w:rPr>
          <w:rFonts w:hint="eastAsia"/>
          <w:lang w:eastAsia="zh-CN"/>
        </w:rPr>
        <w:t xml:space="preserve"> column:</w:t>
      </w:r>
    </w:p>
    <w:p w:rsidR="00365BDF" w:rsidRDefault="00365BDF" w:rsidP="006375BC">
      <w:pPr>
        <w:ind w:left="360"/>
        <w:rPr>
          <w:lang w:eastAsia="zh-CN"/>
        </w:rPr>
      </w:pPr>
      <w:r w:rsidRPr="00365BDF">
        <w:rPr>
          <w:lang w:eastAsia="zh-CN"/>
        </w:rPr>
        <w:t>update terms_of_use set terms_text = ? where terms_of_use_id in (7777, 9999, 2222)</w:t>
      </w:r>
    </w:p>
    <w:p w:rsidR="00365BDF" w:rsidRDefault="00365BDF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The terms text can be any long text content.</w:t>
      </w:r>
    </w:p>
    <w:p w:rsidR="00365BDF" w:rsidRDefault="00365BDF" w:rsidP="006375BC">
      <w:pPr>
        <w:ind w:left="360"/>
        <w:rPr>
          <w:lang w:eastAsia="zh-CN"/>
        </w:rPr>
      </w:pPr>
    </w:p>
    <w:p w:rsidR="00365BDF" w:rsidRDefault="00365BDF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Then check the api again</w:t>
      </w:r>
      <w:r w:rsidR="00172785">
        <w:rPr>
          <w:rFonts w:hint="eastAsia"/>
          <w:lang w:eastAsia="zh-CN"/>
        </w:rPr>
        <w:t>, ther terms text will be showed</w:t>
      </w:r>
      <w:r>
        <w:rPr>
          <w:rFonts w:hint="eastAsia"/>
          <w:lang w:eastAsia="zh-CN"/>
        </w:rPr>
        <w:t>:</w:t>
      </w:r>
    </w:p>
    <w:p w:rsidR="00365BDF" w:rsidRDefault="00172785" w:rsidP="006375BC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34710" cy="3433445"/>
            <wp:effectExtent l="19050" t="0" r="8890" b="0"/>
            <wp:docPr id="4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DF" w:rsidRDefault="00365BDF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Get terms of use(not agreed)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572760" cy="5563870"/>
            <wp:effectExtent l="19050" t="0" r="8890" b="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556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Get terms of use (for docusign template)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43600" cy="5339715"/>
            <wp:effectExtent l="19050" t="0" r="0" b="0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Get terms of use annoymous(noAuth=true)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184775" cy="5175885"/>
            <wp:effectExtent l="19050" t="0" r="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51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</w:p>
    <w:p w:rsidR="00510EE3" w:rsidRDefault="00510EE3" w:rsidP="006375BC">
      <w:pPr>
        <w:ind w:left="360"/>
        <w:rPr>
          <w:lang w:eastAsia="zh-CN"/>
        </w:rPr>
      </w:pPr>
      <w:r w:rsidRPr="00510EE3">
        <w:rPr>
          <w:lang w:eastAsia="zh-CN"/>
        </w:rPr>
        <w:t>Get terms of use annoymous(noAuth=false)</w:t>
      </w:r>
    </w:p>
    <w:p w:rsidR="00510EE3" w:rsidRDefault="00510EE3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874385" cy="5572760"/>
            <wp:effectExtent l="19050" t="0" r="0" b="0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557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4A4" w:rsidRDefault="009744A4" w:rsidP="006375BC">
      <w:pPr>
        <w:ind w:left="360"/>
        <w:rPr>
          <w:lang w:eastAsia="zh-CN"/>
        </w:rPr>
      </w:pPr>
    </w:p>
    <w:p w:rsidR="009744A4" w:rsidRDefault="009744A4" w:rsidP="006375BC">
      <w:pPr>
        <w:ind w:left="360"/>
        <w:rPr>
          <w:lang w:eastAsia="zh-CN"/>
        </w:rPr>
      </w:pPr>
    </w:p>
    <w:p w:rsidR="009744A4" w:rsidRDefault="00736875" w:rsidP="006375BC">
      <w:pPr>
        <w:ind w:left="360"/>
        <w:rPr>
          <w:lang w:eastAsia="zh-CN"/>
        </w:rPr>
      </w:pPr>
      <w:r w:rsidRPr="00736875">
        <w:rPr>
          <w:lang w:eastAsia="zh-CN"/>
        </w:rPr>
        <w:t>Get terms of use (docsign template id missing)</w:t>
      </w:r>
    </w:p>
    <w:p w:rsidR="00736875" w:rsidRDefault="00736875" w:rsidP="006375BC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88280" cy="4649470"/>
            <wp:effectExtent l="19050" t="0" r="7620" b="0"/>
            <wp:docPr id="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57D" w:rsidRDefault="0032557D" w:rsidP="006375BC">
      <w:pPr>
        <w:ind w:left="360"/>
        <w:rPr>
          <w:lang w:eastAsia="zh-CN"/>
        </w:rPr>
      </w:pPr>
    </w:p>
    <w:p w:rsidR="0032557D" w:rsidRDefault="0032557D" w:rsidP="006375BC">
      <w:pPr>
        <w:ind w:left="360"/>
        <w:rPr>
          <w:lang w:eastAsia="zh-CN"/>
        </w:rPr>
      </w:pPr>
    </w:p>
    <w:p w:rsidR="0032557D" w:rsidRDefault="0032557D" w:rsidP="006375BC">
      <w:pPr>
        <w:ind w:left="360"/>
        <w:rPr>
          <w:lang w:eastAsia="zh-CN"/>
        </w:rPr>
      </w:pPr>
      <w:r>
        <w:rPr>
          <w:rFonts w:hint="eastAsia"/>
          <w:lang w:eastAsia="zh-CN"/>
        </w:rPr>
        <w:t>For the other apis, check them similar</w:t>
      </w:r>
      <w:r w:rsidR="002B6FD5">
        <w:rPr>
          <w:rFonts w:hint="eastAsia"/>
          <w:lang w:eastAsia="zh-CN"/>
        </w:rPr>
        <w:t>.</w:t>
      </w:r>
    </w:p>
    <w:sectPr w:rsidR="0032557D" w:rsidSect="00BD6AA6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2C5" w:rsidRDefault="00F772C5">
      <w:pPr>
        <w:spacing w:line="240" w:lineRule="auto"/>
      </w:pPr>
      <w:r>
        <w:separator/>
      </w:r>
    </w:p>
  </w:endnote>
  <w:endnote w:type="continuationSeparator" w:id="1">
    <w:p w:rsidR="00F772C5" w:rsidRDefault="00F77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232EA5">
            <w:fldChar w:fldCharType="begin"/>
          </w:r>
          <w:r>
            <w:rPr>
              <w:rStyle w:val="a5"/>
            </w:rPr>
            <w:instrText xml:space="preserve"> PAGE </w:instrText>
          </w:r>
          <w:r w:rsidR="00232EA5">
            <w:fldChar w:fldCharType="separate"/>
          </w:r>
          <w:r w:rsidR="007510DD">
            <w:rPr>
              <w:rStyle w:val="a5"/>
              <w:noProof/>
            </w:rPr>
            <w:t>1</w:t>
          </w:r>
          <w:r w:rsidR="00232EA5">
            <w:fldChar w:fldCharType="end"/>
          </w:r>
          <w:r>
            <w:rPr>
              <w:rStyle w:val="a5"/>
            </w:rPr>
            <w:t xml:space="preserve"> of </w:t>
          </w:r>
          <w:r w:rsidR="00232EA5">
            <w:fldChar w:fldCharType="begin"/>
          </w:r>
          <w:r>
            <w:rPr>
              <w:rStyle w:val="a5"/>
            </w:rPr>
            <w:instrText xml:space="preserve"> NUMPAGES </w:instrText>
          </w:r>
          <w:r w:rsidR="00232EA5">
            <w:fldChar w:fldCharType="separate"/>
          </w:r>
          <w:r w:rsidR="007510DD">
            <w:rPr>
              <w:rStyle w:val="a5"/>
              <w:noProof/>
            </w:rPr>
            <w:t>14</w:t>
          </w:r>
          <w:r w:rsidR="00232EA5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2C5" w:rsidRDefault="00F772C5">
      <w:pPr>
        <w:spacing w:line="240" w:lineRule="auto"/>
      </w:pPr>
      <w:r>
        <w:separator/>
      </w:r>
    </w:p>
  </w:footnote>
  <w:footnote w:type="continuationSeparator" w:id="1">
    <w:p w:rsidR="00F772C5" w:rsidRDefault="00F772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232EA5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232EA5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3047"/>
    <w:rsid w:val="00004A2E"/>
    <w:rsid w:val="00005F61"/>
    <w:rsid w:val="000061E2"/>
    <w:rsid w:val="00007E84"/>
    <w:rsid w:val="00007FD6"/>
    <w:rsid w:val="00011ED9"/>
    <w:rsid w:val="000122EC"/>
    <w:rsid w:val="0001308A"/>
    <w:rsid w:val="000141A8"/>
    <w:rsid w:val="00015C04"/>
    <w:rsid w:val="00016361"/>
    <w:rsid w:val="00017D81"/>
    <w:rsid w:val="0002037E"/>
    <w:rsid w:val="00021D89"/>
    <w:rsid w:val="000226EF"/>
    <w:rsid w:val="0002322D"/>
    <w:rsid w:val="00025E4B"/>
    <w:rsid w:val="00027413"/>
    <w:rsid w:val="000308F5"/>
    <w:rsid w:val="00030ED0"/>
    <w:rsid w:val="00031F75"/>
    <w:rsid w:val="00032784"/>
    <w:rsid w:val="0003288E"/>
    <w:rsid w:val="00033688"/>
    <w:rsid w:val="00033AE3"/>
    <w:rsid w:val="000411DA"/>
    <w:rsid w:val="00042C05"/>
    <w:rsid w:val="00043B1D"/>
    <w:rsid w:val="00044E24"/>
    <w:rsid w:val="00045EE3"/>
    <w:rsid w:val="000461CE"/>
    <w:rsid w:val="0005078A"/>
    <w:rsid w:val="00050B37"/>
    <w:rsid w:val="00052745"/>
    <w:rsid w:val="000531D8"/>
    <w:rsid w:val="0005352E"/>
    <w:rsid w:val="00053D8D"/>
    <w:rsid w:val="000562CD"/>
    <w:rsid w:val="00056A28"/>
    <w:rsid w:val="000606A9"/>
    <w:rsid w:val="00060CDD"/>
    <w:rsid w:val="0006136A"/>
    <w:rsid w:val="0006176D"/>
    <w:rsid w:val="00062C6B"/>
    <w:rsid w:val="00062E28"/>
    <w:rsid w:val="00063324"/>
    <w:rsid w:val="0006552A"/>
    <w:rsid w:val="00066F63"/>
    <w:rsid w:val="0006751D"/>
    <w:rsid w:val="0007034D"/>
    <w:rsid w:val="000721B9"/>
    <w:rsid w:val="000724E3"/>
    <w:rsid w:val="000761AE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77D"/>
    <w:rsid w:val="000948E7"/>
    <w:rsid w:val="000A14EA"/>
    <w:rsid w:val="000A5F56"/>
    <w:rsid w:val="000A60CA"/>
    <w:rsid w:val="000A7F81"/>
    <w:rsid w:val="000B0EEE"/>
    <w:rsid w:val="000B2378"/>
    <w:rsid w:val="000B39B1"/>
    <w:rsid w:val="000B48B5"/>
    <w:rsid w:val="000C4CDD"/>
    <w:rsid w:val="000C52B4"/>
    <w:rsid w:val="000D07E0"/>
    <w:rsid w:val="000D187D"/>
    <w:rsid w:val="000D33FB"/>
    <w:rsid w:val="000D69C5"/>
    <w:rsid w:val="000E1E75"/>
    <w:rsid w:val="000E2EAE"/>
    <w:rsid w:val="000E37A4"/>
    <w:rsid w:val="000E380E"/>
    <w:rsid w:val="000E48E9"/>
    <w:rsid w:val="000F0518"/>
    <w:rsid w:val="000F0903"/>
    <w:rsid w:val="000F2D49"/>
    <w:rsid w:val="000F5A44"/>
    <w:rsid w:val="000F6643"/>
    <w:rsid w:val="000F7B52"/>
    <w:rsid w:val="0010504B"/>
    <w:rsid w:val="00113B5A"/>
    <w:rsid w:val="00114361"/>
    <w:rsid w:val="001162A4"/>
    <w:rsid w:val="001167E6"/>
    <w:rsid w:val="00116FBE"/>
    <w:rsid w:val="001204A4"/>
    <w:rsid w:val="0012229F"/>
    <w:rsid w:val="001243AF"/>
    <w:rsid w:val="00125041"/>
    <w:rsid w:val="00125DC8"/>
    <w:rsid w:val="00127546"/>
    <w:rsid w:val="001305D2"/>
    <w:rsid w:val="001306B8"/>
    <w:rsid w:val="00134036"/>
    <w:rsid w:val="001352C9"/>
    <w:rsid w:val="00137572"/>
    <w:rsid w:val="00140F6C"/>
    <w:rsid w:val="00142BFE"/>
    <w:rsid w:val="001438D1"/>
    <w:rsid w:val="00147D94"/>
    <w:rsid w:val="001509A0"/>
    <w:rsid w:val="00151DE6"/>
    <w:rsid w:val="0015352E"/>
    <w:rsid w:val="00153CFC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14BA"/>
    <w:rsid w:val="00172785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6A61"/>
    <w:rsid w:val="00186D90"/>
    <w:rsid w:val="00190672"/>
    <w:rsid w:val="00190C64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3035"/>
    <w:rsid w:val="001D0480"/>
    <w:rsid w:val="001D06FB"/>
    <w:rsid w:val="001D3F2F"/>
    <w:rsid w:val="001E07EA"/>
    <w:rsid w:val="001E33E6"/>
    <w:rsid w:val="001E3650"/>
    <w:rsid w:val="001E4704"/>
    <w:rsid w:val="001F1AA6"/>
    <w:rsid w:val="001F1EF9"/>
    <w:rsid w:val="001F290F"/>
    <w:rsid w:val="001F2BC1"/>
    <w:rsid w:val="001F5C41"/>
    <w:rsid w:val="00200D8A"/>
    <w:rsid w:val="00202BAB"/>
    <w:rsid w:val="0020315C"/>
    <w:rsid w:val="002078AA"/>
    <w:rsid w:val="00214055"/>
    <w:rsid w:val="0021759D"/>
    <w:rsid w:val="00220187"/>
    <w:rsid w:val="00220746"/>
    <w:rsid w:val="0022355F"/>
    <w:rsid w:val="00224976"/>
    <w:rsid w:val="00225D80"/>
    <w:rsid w:val="0022749F"/>
    <w:rsid w:val="00232EA5"/>
    <w:rsid w:val="00233632"/>
    <w:rsid w:val="0023500C"/>
    <w:rsid w:val="00235FE4"/>
    <w:rsid w:val="002367C5"/>
    <w:rsid w:val="00240AE3"/>
    <w:rsid w:val="00240E93"/>
    <w:rsid w:val="00241A6B"/>
    <w:rsid w:val="00241D6E"/>
    <w:rsid w:val="002421AE"/>
    <w:rsid w:val="002430B7"/>
    <w:rsid w:val="0024365A"/>
    <w:rsid w:val="00244C7B"/>
    <w:rsid w:val="00244D64"/>
    <w:rsid w:val="0024637C"/>
    <w:rsid w:val="00247B6C"/>
    <w:rsid w:val="00247E14"/>
    <w:rsid w:val="00253F3D"/>
    <w:rsid w:val="00253F90"/>
    <w:rsid w:val="00254B97"/>
    <w:rsid w:val="002560F0"/>
    <w:rsid w:val="00257DD1"/>
    <w:rsid w:val="002605F0"/>
    <w:rsid w:val="00260F92"/>
    <w:rsid w:val="002611FC"/>
    <w:rsid w:val="00263471"/>
    <w:rsid w:val="00263771"/>
    <w:rsid w:val="00263F0D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8162A"/>
    <w:rsid w:val="00281685"/>
    <w:rsid w:val="0028247F"/>
    <w:rsid w:val="00282A8E"/>
    <w:rsid w:val="00283158"/>
    <w:rsid w:val="00283482"/>
    <w:rsid w:val="00284706"/>
    <w:rsid w:val="00284BBF"/>
    <w:rsid w:val="00286A89"/>
    <w:rsid w:val="002873C1"/>
    <w:rsid w:val="002901E4"/>
    <w:rsid w:val="002904DA"/>
    <w:rsid w:val="00291EC6"/>
    <w:rsid w:val="00291F56"/>
    <w:rsid w:val="002935E0"/>
    <w:rsid w:val="0029465A"/>
    <w:rsid w:val="00294A46"/>
    <w:rsid w:val="00295105"/>
    <w:rsid w:val="002A0FDD"/>
    <w:rsid w:val="002A1603"/>
    <w:rsid w:val="002A50C1"/>
    <w:rsid w:val="002A6A31"/>
    <w:rsid w:val="002A6A77"/>
    <w:rsid w:val="002B11F9"/>
    <w:rsid w:val="002B1FDD"/>
    <w:rsid w:val="002B5A12"/>
    <w:rsid w:val="002B6FD5"/>
    <w:rsid w:val="002B707B"/>
    <w:rsid w:val="002C3BC3"/>
    <w:rsid w:val="002C3E19"/>
    <w:rsid w:val="002C56DE"/>
    <w:rsid w:val="002C5E0F"/>
    <w:rsid w:val="002C672E"/>
    <w:rsid w:val="002D3637"/>
    <w:rsid w:val="002D5090"/>
    <w:rsid w:val="002D56EA"/>
    <w:rsid w:val="002D5E6C"/>
    <w:rsid w:val="002D6FAC"/>
    <w:rsid w:val="002E039F"/>
    <w:rsid w:val="002E27E1"/>
    <w:rsid w:val="002E655B"/>
    <w:rsid w:val="002E71DB"/>
    <w:rsid w:val="002F0B99"/>
    <w:rsid w:val="002F3139"/>
    <w:rsid w:val="002F3677"/>
    <w:rsid w:val="002F5A6F"/>
    <w:rsid w:val="0030277B"/>
    <w:rsid w:val="00304EDC"/>
    <w:rsid w:val="003112DF"/>
    <w:rsid w:val="00312822"/>
    <w:rsid w:val="003137C2"/>
    <w:rsid w:val="00314A17"/>
    <w:rsid w:val="0031590E"/>
    <w:rsid w:val="00315E2E"/>
    <w:rsid w:val="00316F66"/>
    <w:rsid w:val="003171A9"/>
    <w:rsid w:val="00317441"/>
    <w:rsid w:val="00321463"/>
    <w:rsid w:val="00321FC0"/>
    <w:rsid w:val="003234A5"/>
    <w:rsid w:val="00324809"/>
    <w:rsid w:val="00324A11"/>
    <w:rsid w:val="00324BBD"/>
    <w:rsid w:val="0032557D"/>
    <w:rsid w:val="003255B2"/>
    <w:rsid w:val="003327C4"/>
    <w:rsid w:val="003343F5"/>
    <w:rsid w:val="00337540"/>
    <w:rsid w:val="00343AEF"/>
    <w:rsid w:val="00346EB8"/>
    <w:rsid w:val="00346FFF"/>
    <w:rsid w:val="003506C8"/>
    <w:rsid w:val="00354729"/>
    <w:rsid w:val="00356276"/>
    <w:rsid w:val="0036351E"/>
    <w:rsid w:val="00365526"/>
    <w:rsid w:val="00365BDF"/>
    <w:rsid w:val="00366A30"/>
    <w:rsid w:val="00370AB7"/>
    <w:rsid w:val="00371869"/>
    <w:rsid w:val="0037214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4413"/>
    <w:rsid w:val="003A2848"/>
    <w:rsid w:val="003A3447"/>
    <w:rsid w:val="003A3B55"/>
    <w:rsid w:val="003A4168"/>
    <w:rsid w:val="003A631D"/>
    <w:rsid w:val="003A71F6"/>
    <w:rsid w:val="003B29EE"/>
    <w:rsid w:val="003B4D75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26AC"/>
    <w:rsid w:val="003E6403"/>
    <w:rsid w:val="003F0509"/>
    <w:rsid w:val="003F3D8C"/>
    <w:rsid w:val="003F5793"/>
    <w:rsid w:val="00405B56"/>
    <w:rsid w:val="00406197"/>
    <w:rsid w:val="004073F2"/>
    <w:rsid w:val="00410374"/>
    <w:rsid w:val="00411444"/>
    <w:rsid w:val="004115F4"/>
    <w:rsid w:val="0041184B"/>
    <w:rsid w:val="00411F3C"/>
    <w:rsid w:val="0041502C"/>
    <w:rsid w:val="00415470"/>
    <w:rsid w:val="00416D9F"/>
    <w:rsid w:val="00417EEA"/>
    <w:rsid w:val="00420D95"/>
    <w:rsid w:val="00422FC8"/>
    <w:rsid w:val="00423A42"/>
    <w:rsid w:val="004268DE"/>
    <w:rsid w:val="00431704"/>
    <w:rsid w:val="00431C3A"/>
    <w:rsid w:val="00432710"/>
    <w:rsid w:val="00432E22"/>
    <w:rsid w:val="00433A90"/>
    <w:rsid w:val="00441E21"/>
    <w:rsid w:val="0044209B"/>
    <w:rsid w:val="00442A56"/>
    <w:rsid w:val="00444D43"/>
    <w:rsid w:val="00445874"/>
    <w:rsid w:val="0044620B"/>
    <w:rsid w:val="0044630C"/>
    <w:rsid w:val="0044676F"/>
    <w:rsid w:val="0045133F"/>
    <w:rsid w:val="00453F25"/>
    <w:rsid w:val="00454572"/>
    <w:rsid w:val="00455350"/>
    <w:rsid w:val="004553D4"/>
    <w:rsid w:val="00455C18"/>
    <w:rsid w:val="004573F4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BA9"/>
    <w:rsid w:val="004742CA"/>
    <w:rsid w:val="00476BA7"/>
    <w:rsid w:val="00477712"/>
    <w:rsid w:val="0047788D"/>
    <w:rsid w:val="00481A12"/>
    <w:rsid w:val="00482E70"/>
    <w:rsid w:val="00484117"/>
    <w:rsid w:val="004866C4"/>
    <w:rsid w:val="004871AF"/>
    <w:rsid w:val="00487EC2"/>
    <w:rsid w:val="00493118"/>
    <w:rsid w:val="0049745A"/>
    <w:rsid w:val="00497829"/>
    <w:rsid w:val="00497EE8"/>
    <w:rsid w:val="004A012B"/>
    <w:rsid w:val="004A084B"/>
    <w:rsid w:val="004A12DD"/>
    <w:rsid w:val="004A2DD0"/>
    <w:rsid w:val="004A41AA"/>
    <w:rsid w:val="004A4418"/>
    <w:rsid w:val="004A4516"/>
    <w:rsid w:val="004A72D4"/>
    <w:rsid w:val="004B0AA4"/>
    <w:rsid w:val="004B454A"/>
    <w:rsid w:val="004B4EC0"/>
    <w:rsid w:val="004B5D5E"/>
    <w:rsid w:val="004C02EF"/>
    <w:rsid w:val="004C1282"/>
    <w:rsid w:val="004C1924"/>
    <w:rsid w:val="004C2416"/>
    <w:rsid w:val="004C2CCB"/>
    <w:rsid w:val="004C3DA8"/>
    <w:rsid w:val="004C3EC9"/>
    <w:rsid w:val="004C5315"/>
    <w:rsid w:val="004C570C"/>
    <w:rsid w:val="004D3897"/>
    <w:rsid w:val="004D430D"/>
    <w:rsid w:val="004D65EF"/>
    <w:rsid w:val="004D6A9C"/>
    <w:rsid w:val="004D7975"/>
    <w:rsid w:val="004E012F"/>
    <w:rsid w:val="004E175A"/>
    <w:rsid w:val="004E17C1"/>
    <w:rsid w:val="004E1BE6"/>
    <w:rsid w:val="004E51EE"/>
    <w:rsid w:val="004F19F7"/>
    <w:rsid w:val="004F36A3"/>
    <w:rsid w:val="004F39D3"/>
    <w:rsid w:val="004F4DE2"/>
    <w:rsid w:val="004F57FE"/>
    <w:rsid w:val="004F63E1"/>
    <w:rsid w:val="004F70FA"/>
    <w:rsid w:val="00501E9A"/>
    <w:rsid w:val="00504031"/>
    <w:rsid w:val="0050518D"/>
    <w:rsid w:val="00506D6E"/>
    <w:rsid w:val="0050701E"/>
    <w:rsid w:val="0050707E"/>
    <w:rsid w:val="00510A74"/>
    <w:rsid w:val="00510EE3"/>
    <w:rsid w:val="0051141B"/>
    <w:rsid w:val="005127E6"/>
    <w:rsid w:val="00515363"/>
    <w:rsid w:val="00515BD6"/>
    <w:rsid w:val="005208A1"/>
    <w:rsid w:val="005213EA"/>
    <w:rsid w:val="0052577E"/>
    <w:rsid w:val="00527ED3"/>
    <w:rsid w:val="0053152A"/>
    <w:rsid w:val="0053185D"/>
    <w:rsid w:val="005322E5"/>
    <w:rsid w:val="00532FEA"/>
    <w:rsid w:val="00533C3D"/>
    <w:rsid w:val="00536334"/>
    <w:rsid w:val="00540816"/>
    <w:rsid w:val="00540A44"/>
    <w:rsid w:val="00540D93"/>
    <w:rsid w:val="00540F7D"/>
    <w:rsid w:val="00547278"/>
    <w:rsid w:val="00550D05"/>
    <w:rsid w:val="00553594"/>
    <w:rsid w:val="00553896"/>
    <w:rsid w:val="005543E1"/>
    <w:rsid w:val="00560F37"/>
    <w:rsid w:val="00560F53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12E6"/>
    <w:rsid w:val="00573D65"/>
    <w:rsid w:val="005742AC"/>
    <w:rsid w:val="00577C2C"/>
    <w:rsid w:val="00580754"/>
    <w:rsid w:val="0058083D"/>
    <w:rsid w:val="00581E49"/>
    <w:rsid w:val="005820E0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3631"/>
    <w:rsid w:val="005A432B"/>
    <w:rsid w:val="005A66B9"/>
    <w:rsid w:val="005B0A53"/>
    <w:rsid w:val="005B1E04"/>
    <w:rsid w:val="005B32AC"/>
    <w:rsid w:val="005B4938"/>
    <w:rsid w:val="005B4B36"/>
    <w:rsid w:val="005B4C3D"/>
    <w:rsid w:val="005B5923"/>
    <w:rsid w:val="005B7772"/>
    <w:rsid w:val="005B7DC6"/>
    <w:rsid w:val="005B7E59"/>
    <w:rsid w:val="005C05D9"/>
    <w:rsid w:val="005C1CF4"/>
    <w:rsid w:val="005C35F6"/>
    <w:rsid w:val="005D3427"/>
    <w:rsid w:val="005D5E0F"/>
    <w:rsid w:val="005D6719"/>
    <w:rsid w:val="005D71AA"/>
    <w:rsid w:val="005E0794"/>
    <w:rsid w:val="005E0BEB"/>
    <w:rsid w:val="005E1488"/>
    <w:rsid w:val="005E3CF7"/>
    <w:rsid w:val="005E402B"/>
    <w:rsid w:val="005E41AB"/>
    <w:rsid w:val="005E4A82"/>
    <w:rsid w:val="005E4C63"/>
    <w:rsid w:val="005E4FFA"/>
    <w:rsid w:val="005E6580"/>
    <w:rsid w:val="005E6B63"/>
    <w:rsid w:val="005F2348"/>
    <w:rsid w:val="005F3765"/>
    <w:rsid w:val="005F5AB0"/>
    <w:rsid w:val="005F6509"/>
    <w:rsid w:val="005F7A29"/>
    <w:rsid w:val="00602CA0"/>
    <w:rsid w:val="006045A4"/>
    <w:rsid w:val="0060597E"/>
    <w:rsid w:val="0060609F"/>
    <w:rsid w:val="00606878"/>
    <w:rsid w:val="00610205"/>
    <w:rsid w:val="00611772"/>
    <w:rsid w:val="00612220"/>
    <w:rsid w:val="006123AC"/>
    <w:rsid w:val="006124B5"/>
    <w:rsid w:val="006127B7"/>
    <w:rsid w:val="00612D41"/>
    <w:rsid w:val="0061642F"/>
    <w:rsid w:val="00617211"/>
    <w:rsid w:val="00617B7E"/>
    <w:rsid w:val="00621021"/>
    <w:rsid w:val="00622F8C"/>
    <w:rsid w:val="006272AA"/>
    <w:rsid w:val="00627EB2"/>
    <w:rsid w:val="006312FF"/>
    <w:rsid w:val="0063150A"/>
    <w:rsid w:val="0063272E"/>
    <w:rsid w:val="00634807"/>
    <w:rsid w:val="006355AD"/>
    <w:rsid w:val="0063569A"/>
    <w:rsid w:val="00635D2B"/>
    <w:rsid w:val="00635ECE"/>
    <w:rsid w:val="00635F7D"/>
    <w:rsid w:val="00636B37"/>
    <w:rsid w:val="006372A9"/>
    <w:rsid w:val="006375BC"/>
    <w:rsid w:val="00640540"/>
    <w:rsid w:val="006409CA"/>
    <w:rsid w:val="006428F6"/>
    <w:rsid w:val="00644DCA"/>
    <w:rsid w:val="006514D3"/>
    <w:rsid w:val="0065204F"/>
    <w:rsid w:val="006531C0"/>
    <w:rsid w:val="00655DFC"/>
    <w:rsid w:val="00662AEA"/>
    <w:rsid w:val="0066521E"/>
    <w:rsid w:val="006666BD"/>
    <w:rsid w:val="00667627"/>
    <w:rsid w:val="006677A7"/>
    <w:rsid w:val="0067268C"/>
    <w:rsid w:val="006726D0"/>
    <w:rsid w:val="00674C44"/>
    <w:rsid w:val="006765D8"/>
    <w:rsid w:val="00684C04"/>
    <w:rsid w:val="00685FC0"/>
    <w:rsid w:val="00686094"/>
    <w:rsid w:val="00686410"/>
    <w:rsid w:val="00687EB8"/>
    <w:rsid w:val="00690590"/>
    <w:rsid w:val="00691471"/>
    <w:rsid w:val="00691B97"/>
    <w:rsid w:val="00693F1E"/>
    <w:rsid w:val="00695178"/>
    <w:rsid w:val="00695624"/>
    <w:rsid w:val="006A25FD"/>
    <w:rsid w:val="006A61F8"/>
    <w:rsid w:val="006A63E5"/>
    <w:rsid w:val="006A6D3D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D0F18"/>
    <w:rsid w:val="006D25D6"/>
    <w:rsid w:val="006D2D7C"/>
    <w:rsid w:val="006D5C2C"/>
    <w:rsid w:val="006D786A"/>
    <w:rsid w:val="006E2F6A"/>
    <w:rsid w:val="006E4C6D"/>
    <w:rsid w:val="006E7C12"/>
    <w:rsid w:val="006F2BE8"/>
    <w:rsid w:val="006F49EB"/>
    <w:rsid w:val="006F5228"/>
    <w:rsid w:val="006F5C2C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441"/>
    <w:rsid w:val="00726562"/>
    <w:rsid w:val="007271F1"/>
    <w:rsid w:val="007313CA"/>
    <w:rsid w:val="007316A6"/>
    <w:rsid w:val="00733A56"/>
    <w:rsid w:val="00734AD0"/>
    <w:rsid w:val="00734C4B"/>
    <w:rsid w:val="0073564D"/>
    <w:rsid w:val="00735685"/>
    <w:rsid w:val="00736559"/>
    <w:rsid w:val="00736875"/>
    <w:rsid w:val="0074053B"/>
    <w:rsid w:val="0074146B"/>
    <w:rsid w:val="00745113"/>
    <w:rsid w:val="007510DD"/>
    <w:rsid w:val="0075156A"/>
    <w:rsid w:val="007533E9"/>
    <w:rsid w:val="00754E2B"/>
    <w:rsid w:val="00762836"/>
    <w:rsid w:val="00767A5F"/>
    <w:rsid w:val="00772E9F"/>
    <w:rsid w:val="00774E53"/>
    <w:rsid w:val="00774E58"/>
    <w:rsid w:val="0077571A"/>
    <w:rsid w:val="007800BD"/>
    <w:rsid w:val="00780E30"/>
    <w:rsid w:val="007819CB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B7F50"/>
    <w:rsid w:val="007C2279"/>
    <w:rsid w:val="007C3C77"/>
    <w:rsid w:val="007C4E49"/>
    <w:rsid w:val="007C62AB"/>
    <w:rsid w:val="007C7EF8"/>
    <w:rsid w:val="007D0D59"/>
    <w:rsid w:val="007D4269"/>
    <w:rsid w:val="007D4EB7"/>
    <w:rsid w:val="007D54EA"/>
    <w:rsid w:val="007D749A"/>
    <w:rsid w:val="007E10EF"/>
    <w:rsid w:val="007E3B2C"/>
    <w:rsid w:val="007E4DF4"/>
    <w:rsid w:val="007E6570"/>
    <w:rsid w:val="007E6B5B"/>
    <w:rsid w:val="007E7697"/>
    <w:rsid w:val="007F0B4A"/>
    <w:rsid w:val="007F0D47"/>
    <w:rsid w:val="007F6C3D"/>
    <w:rsid w:val="007F79FE"/>
    <w:rsid w:val="008005D3"/>
    <w:rsid w:val="0080267D"/>
    <w:rsid w:val="00802C1D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2CCB"/>
    <w:rsid w:val="00826522"/>
    <w:rsid w:val="00827407"/>
    <w:rsid w:val="008279E9"/>
    <w:rsid w:val="00827AB1"/>
    <w:rsid w:val="0083060E"/>
    <w:rsid w:val="008311B1"/>
    <w:rsid w:val="00831A58"/>
    <w:rsid w:val="0083290E"/>
    <w:rsid w:val="00833CA6"/>
    <w:rsid w:val="00835B43"/>
    <w:rsid w:val="00841C57"/>
    <w:rsid w:val="00842640"/>
    <w:rsid w:val="00843DCC"/>
    <w:rsid w:val="0084417D"/>
    <w:rsid w:val="00844D3E"/>
    <w:rsid w:val="0084521C"/>
    <w:rsid w:val="00845260"/>
    <w:rsid w:val="00852816"/>
    <w:rsid w:val="00855FA3"/>
    <w:rsid w:val="0086294E"/>
    <w:rsid w:val="00862EAE"/>
    <w:rsid w:val="0086582E"/>
    <w:rsid w:val="008664C8"/>
    <w:rsid w:val="00866B7A"/>
    <w:rsid w:val="00867D2C"/>
    <w:rsid w:val="00872051"/>
    <w:rsid w:val="0087475D"/>
    <w:rsid w:val="008758F3"/>
    <w:rsid w:val="008764DD"/>
    <w:rsid w:val="0088128C"/>
    <w:rsid w:val="008821B1"/>
    <w:rsid w:val="0088486B"/>
    <w:rsid w:val="0089319E"/>
    <w:rsid w:val="00893DB8"/>
    <w:rsid w:val="008A3277"/>
    <w:rsid w:val="008A3D95"/>
    <w:rsid w:val="008A583C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917"/>
    <w:rsid w:val="008D43D8"/>
    <w:rsid w:val="008D5B9C"/>
    <w:rsid w:val="008D6A7F"/>
    <w:rsid w:val="008E004E"/>
    <w:rsid w:val="008E3CA6"/>
    <w:rsid w:val="008E4BF8"/>
    <w:rsid w:val="008F22DA"/>
    <w:rsid w:val="008F36E6"/>
    <w:rsid w:val="008F3DB1"/>
    <w:rsid w:val="008F476A"/>
    <w:rsid w:val="008F5790"/>
    <w:rsid w:val="008F7AD9"/>
    <w:rsid w:val="00900FF5"/>
    <w:rsid w:val="00902272"/>
    <w:rsid w:val="009025AF"/>
    <w:rsid w:val="00902B26"/>
    <w:rsid w:val="00902EF4"/>
    <w:rsid w:val="0090317E"/>
    <w:rsid w:val="0090417E"/>
    <w:rsid w:val="009051C0"/>
    <w:rsid w:val="009114DA"/>
    <w:rsid w:val="009116E7"/>
    <w:rsid w:val="00911DDD"/>
    <w:rsid w:val="00912798"/>
    <w:rsid w:val="00912B34"/>
    <w:rsid w:val="00916450"/>
    <w:rsid w:val="00920EAA"/>
    <w:rsid w:val="00921127"/>
    <w:rsid w:val="0092388F"/>
    <w:rsid w:val="009306F8"/>
    <w:rsid w:val="00931C8E"/>
    <w:rsid w:val="00931DEE"/>
    <w:rsid w:val="00931F2A"/>
    <w:rsid w:val="009332CA"/>
    <w:rsid w:val="00937F16"/>
    <w:rsid w:val="00944D62"/>
    <w:rsid w:val="009464DC"/>
    <w:rsid w:val="00947453"/>
    <w:rsid w:val="00950F95"/>
    <w:rsid w:val="00951205"/>
    <w:rsid w:val="00952BCA"/>
    <w:rsid w:val="0095379F"/>
    <w:rsid w:val="009553C6"/>
    <w:rsid w:val="00956CEC"/>
    <w:rsid w:val="0095748B"/>
    <w:rsid w:val="00963560"/>
    <w:rsid w:val="009648AB"/>
    <w:rsid w:val="00964FF9"/>
    <w:rsid w:val="009719E8"/>
    <w:rsid w:val="00971FDC"/>
    <w:rsid w:val="00972150"/>
    <w:rsid w:val="00973304"/>
    <w:rsid w:val="009744A4"/>
    <w:rsid w:val="009756C0"/>
    <w:rsid w:val="009800A4"/>
    <w:rsid w:val="00981182"/>
    <w:rsid w:val="009821C9"/>
    <w:rsid w:val="00982A45"/>
    <w:rsid w:val="009835B4"/>
    <w:rsid w:val="0098585C"/>
    <w:rsid w:val="00985B32"/>
    <w:rsid w:val="009916CE"/>
    <w:rsid w:val="00996525"/>
    <w:rsid w:val="009A6458"/>
    <w:rsid w:val="009A7A37"/>
    <w:rsid w:val="009B115D"/>
    <w:rsid w:val="009B5145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6802"/>
    <w:rsid w:val="009D708D"/>
    <w:rsid w:val="009E0FB0"/>
    <w:rsid w:val="009E351B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6578"/>
    <w:rsid w:val="00A07C47"/>
    <w:rsid w:val="00A14337"/>
    <w:rsid w:val="00A14B39"/>
    <w:rsid w:val="00A15B5C"/>
    <w:rsid w:val="00A16855"/>
    <w:rsid w:val="00A17B0E"/>
    <w:rsid w:val="00A20E2D"/>
    <w:rsid w:val="00A220FC"/>
    <w:rsid w:val="00A2458D"/>
    <w:rsid w:val="00A27D86"/>
    <w:rsid w:val="00A33832"/>
    <w:rsid w:val="00A372BB"/>
    <w:rsid w:val="00A407CE"/>
    <w:rsid w:val="00A508B6"/>
    <w:rsid w:val="00A53E39"/>
    <w:rsid w:val="00A54ED8"/>
    <w:rsid w:val="00A55303"/>
    <w:rsid w:val="00A556AF"/>
    <w:rsid w:val="00A612C4"/>
    <w:rsid w:val="00A6421E"/>
    <w:rsid w:val="00A6494F"/>
    <w:rsid w:val="00A64CE8"/>
    <w:rsid w:val="00A65A49"/>
    <w:rsid w:val="00A66815"/>
    <w:rsid w:val="00A709CB"/>
    <w:rsid w:val="00A72E8F"/>
    <w:rsid w:val="00A731CC"/>
    <w:rsid w:val="00A734F2"/>
    <w:rsid w:val="00A73D1E"/>
    <w:rsid w:val="00A748C6"/>
    <w:rsid w:val="00A7647A"/>
    <w:rsid w:val="00A76956"/>
    <w:rsid w:val="00A823E9"/>
    <w:rsid w:val="00A83F70"/>
    <w:rsid w:val="00A84222"/>
    <w:rsid w:val="00A85B02"/>
    <w:rsid w:val="00A923DD"/>
    <w:rsid w:val="00A92D52"/>
    <w:rsid w:val="00A92F9E"/>
    <w:rsid w:val="00A940E6"/>
    <w:rsid w:val="00A952AB"/>
    <w:rsid w:val="00A95ABD"/>
    <w:rsid w:val="00A97904"/>
    <w:rsid w:val="00AA0D72"/>
    <w:rsid w:val="00AA266E"/>
    <w:rsid w:val="00AB3F80"/>
    <w:rsid w:val="00AB4539"/>
    <w:rsid w:val="00AC1521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F71"/>
    <w:rsid w:val="00AE4383"/>
    <w:rsid w:val="00AE5BAD"/>
    <w:rsid w:val="00AE7494"/>
    <w:rsid w:val="00AF0B5C"/>
    <w:rsid w:val="00AF1459"/>
    <w:rsid w:val="00AF6DE4"/>
    <w:rsid w:val="00AF701E"/>
    <w:rsid w:val="00AF71AD"/>
    <w:rsid w:val="00B020AA"/>
    <w:rsid w:val="00B02384"/>
    <w:rsid w:val="00B05612"/>
    <w:rsid w:val="00B06572"/>
    <w:rsid w:val="00B070CB"/>
    <w:rsid w:val="00B076F0"/>
    <w:rsid w:val="00B13AC6"/>
    <w:rsid w:val="00B1545B"/>
    <w:rsid w:val="00B16E63"/>
    <w:rsid w:val="00B17061"/>
    <w:rsid w:val="00B22770"/>
    <w:rsid w:val="00B23562"/>
    <w:rsid w:val="00B2394E"/>
    <w:rsid w:val="00B25F10"/>
    <w:rsid w:val="00B34468"/>
    <w:rsid w:val="00B36EA5"/>
    <w:rsid w:val="00B37DEA"/>
    <w:rsid w:val="00B42798"/>
    <w:rsid w:val="00B455CB"/>
    <w:rsid w:val="00B45C6F"/>
    <w:rsid w:val="00B46970"/>
    <w:rsid w:val="00B46EF8"/>
    <w:rsid w:val="00B502EF"/>
    <w:rsid w:val="00B50D6B"/>
    <w:rsid w:val="00B51191"/>
    <w:rsid w:val="00B531B6"/>
    <w:rsid w:val="00B552F6"/>
    <w:rsid w:val="00B55AF6"/>
    <w:rsid w:val="00B60A73"/>
    <w:rsid w:val="00B62407"/>
    <w:rsid w:val="00B640B0"/>
    <w:rsid w:val="00B644BB"/>
    <w:rsid w:val="00B65436"/>
    <w:rsid w:val="00B70958"/>
    <w:rsid w:val="00B727B2"/>
    <w:rsid w:val="00B72A64"/>
    <w:rsid w:val="00B74EDF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0469"/>
    <w:rsid w:val="00B9324B"/>
    <w:rsid w:val="00B93EFA"/>
    <w:rsid w:val="00B9403E"/>
    <w:rsid w:val="00B94B63"/>
    <w:rsid w:val="00B96644"/>
    <w:rsid w:val="00B9670A"/>
    <w:rsid w:val="00BA1835"/>
    <w:rsid w:val="00BA2409"/>
    <w:rsid w:val="00BA25E5"/>
    <w:rsid w:val="00BA2F90"/>
    <w:rsid w:val="00BA330C"/>
    <w:rsid w:val="00BA6AF3"/>
    <w:rsid w:val="00BA74E7"/>
    <w:rsid w:val="00BB34F3"/>
    <w:rsid w:val="00BB3785"/>
    <w:rsid w:val="00BB3E49"/>
    <w:rsid w:val="00BB3FEA"/>
    <w:rsid w:val="00BB47B1"/>
    <w:rsid w:val="00BB53DB"/>
    <w:rsid w:val="00BB63A6"/>
    <w:rsid w:val="00BC2551"/>
    <w:rsid w:val="00BC28ED"/>
    <w:rsid w:val="00BC5D72"/>
    <w:rsid w:val="00BC66AD"/>
    <w:rsid w:val="00BC6BAB"/>
    <w:rsid w:val="00BC7C46"/>
    <w:rsid w:val="00BD2E53"/>
    <w:rsid w:val="00BD33D0"/>
    <w:rsid w:val="00BD4216"/>
    <w:rsid w:val="00BD4928"/>
    <w:rsid w:val="00BD4DB2"/>
    <w:rsid w:val="00BD5536"/>
    <w:rsid w:val="00BD6547"/>
    <w:rsid w:val="00BD6AA6"/>
    <w:rsid w:val="00BE0993"/>
    <w:rsid w:val="00BE113E"/>
    <w:rsid w:val="00BE227E"/>
    <w:rsid w:val="00BE2D25"/>
    <w:rsid w:val="00BE3718"/>
    <w:rsid w:val="00BE45F1"/>
    <w:rsid w:val="00BE4946"/>
    <w:rsid w:val="00BE6D1D"/>
    <w:rsid w:val="00BF035B"/>
    <w:rsid w:val="00BF14A0"/>
    <w:rsid w:val="00BF1B2C"/>
    <w:rsid w:val="00BF2DC5"/>
    <w:rsid w:val="00BF3881"/>
    <w:rsid w:val="00BF68F1"/>
    <w:rsid w:val="00C00407"/>
    <w:rsid w:val="00C00D5F"/>
    <w:rsid w:val="00C041F7"/>
    <w:rsid w:val="00C10C4D"/>
    <w:rsid w:val="00C1141F"/>
    <w:rsid w:val="00C116FC"/>
    <w:rsid w:val="00C118C3"/>
    <w:rsid w:val="00C11C49"/>
    <w:rsid w:val="00C12117"/>
    <w:rsid w:val="00C12B69"/>
    <w:rsid w:val="00C15839"/>
    <w:rsid w:val="00C15DDC"/>
    <w:rsid w:val="00C210BD"/>
    <w:rsid w:val="00C220FC"/>
    <w:rsid w:val="00C335D0"/>
    <w:rsid w:val="00C3451E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6E1E"/>
    <w:rsid w:val="00C576A4"/>
    <w:rsid w:val="00C60717"/>
    <w:rsid w:val="00C60A7D"/>
    <w:rsid w:val="00C60FA3"/>
    <w:rsid w:val="00C63908"/>
    <w:rsid w:val="00C65108"/>
    <w:rsid w:val="00C714C1"/>
    <w:rsid w:val="00C7217D"/>
    <w:rsid w:val="00C7224B"/>
    <w:rsid w:val="00C72A2E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83B11"/>
    <w:rsid w:val="00C840B7"/>
    <w:rsid w:val="00C9349F"/>
    <w:rsid w:val="00C95506"/>
    <w:rsid w:val="00C955F8"/>
    <w:rsid w:val="00C96C4F"/>
    <w:rsid w:val="00CA2243"/>
    <w:rsid w:val="00CA22FF"/>
    <w:rsid w:val="00CA2630"/>
    <w:rsid w:val="00CB1EC4"/>
    <w:rsid w:val="00CB1EE1"/>
    <w:rsid w:val="00CB56F8"/>
    <w:rsid w:val="00CB665D"/>
    <w:rsid w:val="00CB7626"/>
    <w:rsid w:val="00CB7E0D"/>
    <w:rsid w:val="00CC3884"/>
    <w:rsid w:val="00CC67B7"/>
    <w:rsid w:val="00CC7A39"/>
    <w:rsid w:val="00CD18C1"/>
    <w:rsid w:val="00CD248D"/>
    <w:rsid w:val="00CD3FDC"/>
    <w:rsid w:val="00CD5C89"/>
    <w:rsid w:val="00CD5DC1"/>
    <w:rsid w:val="00CD6F31"/>
    <w:rsid w:val="00CE0C1D"/>
    <w:rsid w:val="00CE1068"/>
    <w:rsid w:val="00CE17BB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4FCC"/>
    <w:rsid w:val="00CF60C6"/>
    <w:rsid w:val="00CF691D"/>
    <w:rsid w:val="00CF7247"/>
    <w:rsid w:val="00CF72C1"/>
    <w:rsid w:val="00CF74C4"/>
    <w:rsid w:val="00D054B9"/>
    <w:rsid w:val="00D10769"/>
    <w:rsid w:val="00D1187D"/>
    <w:rsid w:val="00D1249B"/>
    <w:rsid w:val="00D14DC1"/>
    <w:rsid w:val="00D16651"/>
    <w:rsid w:val="00D17176"/>
    <w:rsid w:val="00D23E06"/>
    <w:rsid w:val="00D25165"/>
    <w:rsid w:val="00D319D5"/>
    <w:rsid w:val="00D33D58"/>
    <w:rsid w:val="00D35698"/>
    <w:rsid w:val="00D376BD"/>
    <w:rsid w:val="00D37BAE"/>
    <w:rsid w:val="00D402DA"/>
    <w:rsid w:val="00D4118B"/>
    <w:rsid w:val="00D42143"/>
    <w:rsid w:val="00D4375C"/>
    <w:rsid w:val="00D458FB"/>
    <w:rsid w:val="00D45AEC"/>
    <w:rsid w:val="00D45D52"/>
    <w:rsid w:val="00D46D42"/>
    <w:rsid w:val="00D53330"/>
    <w:rsid w:val="00D545ED"/>
    <w:rsid w:val="00D60720"/>
    <w:rsid w:val="00D6316A"/>
    <w:rsid w:val="00D67A82"/>
    <w:rsid w:val="00D67F89"/>
    <w:rsid w:val="00D70B07"/>
    <w:rsid w:val="00D736FA"/>
    <w:rsid w:val="00D76F4E"/>
    <w:rsid w:val="00D80886"/>
    <w:rsid w:val="00D8188A"/>
    <w:rsid w:val="00D81EC9"/>
    <w:rsid w:val="00D84F42"/>
    <w:rsid w:val="00D8563B"/>
    <w:rsid w:val="00D85D05"/>
    <w:rsid w:val="00D907D1"/>
    <w:rsid w:val="00D9573F"/>
    <w:rsid w:val="00D96486"/>
    <w:rsid w:val="00D97CB7"/>
    <w:rsid w:val="00D97E99"/>
    <w:rsid w:val="00DA22FD"/>
    <w:rsid w:val="00DA248F"/>
    <w:rsid w:val="00DA2EE8"/>
    <w:rsid w:val="00DA7243"/>
    <w:rsid w:val="00DA7945"/>
    <w:rsid w:val="00DB0850"/>
    <w:rsid w:val="00DB0AC0"/>
    <w:rsid w:val="00DB111B"/>
    <w:rsid w:val="00DB15C1"/>
    <w:rsid w:val="00DB2F6F"/>
    <w:rsid w:val="00DB3B1C"/>
    <w:rsid w:val="00DB473D"/>
    <w:rsid w:val="00DB51CF"/>
    <w:rsid w:val="00DB5F1F"/>
    <w:rsid w:val="00DB7646"/>
    <w:rsid w:val="00DB7B81"/>
    <w:rsid w:val="00DC10D4"/>
    <w:rsid w:val="00DC4E35"/>
    <w:rsid w:val="00DC529D"/>
    <w:rsid w:val="00DC6B8D"/>
    <w:rsid w:val="00DD0138"/>
    <w:rsid w:val="00DD1247"/>
    <w:rsid w:val="00DD1638"/>
    <w:rsid w:val="00DD21BA"/>
    <w:rsid w:val="00DD3F8B"/>
    <w:rsid w:val="00DD4761"/>
    <w:rsid w:val="00DD4CDE"/>
    <w:rsid w:val="00DD6654"/>
    <w:rsid w:val="00DD69AB"/>
    <w:rsid w:val="00DD7825"/>
    <w:rsid w:val="00DE0687"/>
    <w:rsid w:val="00DE639C"/>
    <w:rsid w:val="00DE6939"/>
    <w:rsid w:val="00DE6EB8"/>
    <w:rsid w:val="00DE7F32"/>
    <w:rsid w:val="00DF0DBC"/>
    <w:rsid w:val="00DF0E69"/>
    <w:rsid w:val="00DF2D78"/>
    <w:rsid w:val="00DF3249"/>
    <w:rsid w:val="00DF42E4"/>
    <w:rsid w:val="00DF497F"/>
    <w:rsid w:val="00DF6F3C"/>
    <w:rsid w:val="00DF71B6"/>
    <w:rsid w:val="00E058B3"/>
    <w:rsid w:val="00E058BC"/>
    <w:rsid w:val="00E0752C"/>
    <w:rsid w:val="00E07B43"/>
    <w:rsid w:val="00E07E11"/>
    <w:rsid w:val="00E104A8"/>
    <w:rsid w:val="00E17185"/>
    <w:rsid w:val="00E23A37"/>
    <w:rsid w:val="00E23C95"/>
    <w:rsid w:val="00E246B1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6F29"/>
    <w:rsid w:val="00E51E55"/>
    <w:rsid w:val="00E52C5A"/>
    <w:rsid w:val="00E6560A"/>
    <w:rsid w:val="00E65E89"/>
    <w:rsid w:val="00E668D1"/>
    <w:rsid w:val="00E70051"/>
    <w:rsid w:val="00E707AB"/>
    <w:rsid w:val="00E70DA1"/>
    <w:rsid w:val="00E70E23"/>
    <w:rsid w:val="00E72569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5E97"/>
    <w:rsid w:val="00E86164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A02EE"/>
    <w:rsid w:val="00EA11C0"/>
    <w:rsid w:val="00EA13A1"/>
    <w:rsid w:val="00EA18B5"/>
    <w:rsid w:val="00EA620C"/>
    <w:rsid w:val="00EB14D8"/>
    <w:rsid w:val="00EB1910"/>
    <w:rsid w:val="00EB1D4E"/>
    <w:rsid w:val="00EB2080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C6E65"/>
    <w:rsid w:val="00ED021A"/>
    <w:rsid w:val="00ED1434"/>
    <w:rsid w:val="00ED2BBC"/>
    <w:rsid w:val="00ED4F29"/>
    <w:rsid w:val="00ED61A9"/>
    <w:rsid w:val="00ED6A99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62E8"/>
    <w:rsid w:val="00EE7212"/>
    <w:rsid w:val="00EF285A"/>
    <w:rsid w:val="00EF3CF1"/>
    <w:rsid w:val="00EF4235"/>
    <w:rsid w:val="00EF70F6"/>
    <w:rsid w:val="00EF7A09"/>
    <w:rsid w:val="00F00C38"/>
    <w:rsid w:val="00F01D12"/>
    <w:rsid w:val="00F03FFD"/>
    <w:rsid w:val="00F0644D"/>
    <w:rsid w:val="00F0676F"/>
    <w:rsid w:val="00F1061E"/>
    <w:rsid w:val="00F110CE"/>
    <w:rsid w:val="00F135DE"/>
    <w:rsid w:val="00F13775"/>
    <w:rsid w:val="00F14040"/>
    <w:rsid w:val="00F21EEA"/>
    <w:rsid w:val="00F22441"/>
    <w:rsid w:val="00F2415C"/>
    <w:rsid w:val="00F24B0F"/>
    <w:rsid w:val="00F250E2"/>
    <w:rsid w:val="00F25C6B"/>
    <w:rsid w:val="00F308AB"/>
    <w:rsid w:val="00F30967"/>
    <w:rsid w:val="00F30A78"/>
    <w:rsid w:val="00F30EB0"/>
    <w:rsid w:val="00F32401"/>
    <w:rsid w:val="00F3347A"/>
    <w:rsid w:val="00F35AB1"/>
    <w:rsid w:val="00F361F8"/>
    <w:rsid w:val="00F36B3D"/>
    <w:rsid w:val="00F47330"/>
    <w:rsid w:val="00F507D3"/>
    <w:rsid w:val="00F53E50"/>
    <w:rsid w:val="00F54273"/>
    <w:rsid w:val="00F55CB6"/>
    <w:rsid w:val="00F55F24"/>
    <w:rsid w:val="00F5723A"/>
    <w:rsid w:val="00F6068E"/>
    <w:rsid w:val="00F63ED0"/>
    <w:rsid w:val="00F71ECF"/>
    <w:rsid w:val="00F7509E"/>
    <w:rsid w:val="00F763D5"/>
    <w:rsid w:val="00F772C5"/>
    <w:rsid w:val="00F77A25"/>
    <w:rsid w:val="00F77F4C"/>
    <w:rsid w:val="00F80542"/>
    <w:rsid w:val="00F80955"/>
    <w:rsid w:val="00F80B5A"/>
    <w:rsid w:val="00F82F15"/>
    <w:rsid w:val="00F86033"/>
    <w:rsid w:val="00F92CDD"/>
    <w:rsid w:val="00F96C24"/>
    <w:rsid w:val="00FA1415"/>
    <w:rsid w:val="00FA22C9"/>
    <w:rsid w:val="00FA392C"/>
    <w:rsid w:val="00FA7050"/>
    <w:rsid w:val="00FA7223"/>
    <w:rsid w:val="00FA7377"/>
    <w:rsid w:val="00FB086E"/>
    <w:rsid w:val="00FB187D"/>
    <w:rsid w:val="00FB331C"/>
    <w:rsid w:val="00FB3D15"/>
    <w:rsid w:val="00FB4781"/>
    <w:rsid w:val="00FB4B79"/>
    <w:rsid w:val="00FB5937"/>
    <w:rsid w:val="00FB6263"/>
    <w:rsid w:val="00FB6932"/>
    <w:rsid w:val="00FC165F"/>
    <w:rsid w:val="00FC2E74"/>
    <w:rsid w:val="00FC3172"/>
    <w:rsid w:val="00FC6CCE"/>
    <w:rsid w:val="00FD0343"/>
    <w:rsid w:val="00FE1118"/>
    <w:rsid w:val="00FE1717"/>
    <w:rsid w:val="00FE2574"/>
    <w:rsid w:val="00FE3916"/>
    <w:rsid w:val="00FE3ED7"/>
    <w:rsid w:val="00FE6920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22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6293</TotalTime>
  <Pages>1</Pages>
  <Words>501</Words>
  <Characters>2860</Characters>
  <Application>Microsoft Office Word</Application>
  <DocSecurity>0</DocSecurity>
  <PresentationFormat/>
  <Lines>23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3355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460</cp:revision>
  <cp:lastPrinted>2013-05-03T21:40:00Z</cp:lastPrinted>
  <dcterms:created xsi:type="dcterms:W3CDTF">2016-06-08T03:01:00Z</dcterms:created>
  <dcterms:modified xsi:type="dcterms:W3CDTF">2017-11-30T13:36:00Z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